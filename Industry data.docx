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19F" w:rsidRDefault="00F6419F" w:rsidP="00F6419F">
      <w:pPr>
        <w:pStyle w:val="Title"/>
        <w:rPr>
          <w:shd w:val="clear" w:color="auto" w:fill="C9ECFC"/>
          <w:lang w:eastAsia="en-AU"/>
        </w:rPr>
      </w:pPr>
      <w:r>
        <w:rPr>
          <w:shd w:val="clear" w:color="auto" w:fill="C9ECFC"/>
          <w:lang w:eastAsia="en-AU"/>
        </w:rPr>
        <w:t>Industry data</w:t>
      </w:r>
    </w:p>
    <w:p w:rsidR="00F6419F" w:rsidRPr="00F6419F" w:rsidRDefault="00F6419F" w:rsidP="00F6419F">
      <w:pPr>
        <w:pStyle w:val="Heading2"/>
        <w:rPr>
          <w:rFonts w:ascii="Times New Roman" w:hAnsi="Times New Roman" w:cs="Times New Roman"/>
          <w:sz w:val="36"/>
          <w:szCs w:val="36"/>
          <w:lang w:eastAsia="en-AU"/>
        </w:rPr>
      </w:pPr>
      <w:r>
        <w:rPr>
          <w:shd w:val="clear" w:color="auto" w:fill="C9ECFC"/>
          <w:lang w:eastAsia="en-AU"/>
        </w:rPr>
        <w:t>Part 1</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1. What are the Job Titles for your group’s ideal jobs? How do each of these rank in terms of demand from employers?</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The five jobs wanted by the members of this group include becoming an architect, becoming a psychologist, an automation/AI engineer, working in cyber security and a Java developer.</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Java Developer</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Java is a programming language that has been around for over twenty years, and yet is still one to the skills anyone pursuing a career in IT can have. Currently, it is the most popular language out there which means its skillset is high in demand. Using data from burning glass, we can determine its demand. In the top twenty five ‘skills in greatest demand’ in software and programming jobs, Java ranks fourth as of march 2018. A Java developer is ranked at number 7 for the top IT titles.</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Automation/AI engineer</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Being an automation/AI engineer requires creative thinking and problem solving skills, alongside extensive programming knowledge. Using burning glass, we can clearly see that IT engineering is a very sought after job, as it is ranked second in job as of march 2018 and is also ranked fourth in top IT titles as of march 2018.</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Cyber Security</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A job in cyber security requires one to be very aware of new and upcoming threats. Having extensive skills in programming languages and having good problem solving capabilities is crucial. In top jobs as of march 2018, burning glass ranks cyber security at thirteen.</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Architect</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Architect is a job centered around creativity and problem solving, and also has many links to the IT industry. According to money.usnews.com, an architect is ranked fourth in ‘best engineering jobs’ and twenty-second in ‘best stem jobs’. It was also ranked tenth best entry job for archdaily.com.</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Psychologist</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A psychologist is likely the job least connected to IT. It requires good people skills and general and in-depth understanding of human beings. A psychologist is ranked number sixty-one in the ‘top 100 best jobs’ by money.usnews.com. According to the bureau of labor statistics, psychologists demand is projected to grow 14% by 2026.</w:t>
      </w:r>
    </w:p>
    <w:p w:rsidR="00F6419F" w:rsidRPr="00F6419F" w:rsidRDefault="00F6419F" w:rsidP="00F6419F">
      <w:pPr>
        <w:pStyle w:val="Heading2"/>
        <w:rPr>
          <w:rFonts w:ascii="Times New Roman" w:hAnsi="Times New Roman" w:cs="Times New Roman"/>
          <w:sz w:val="36"/>
          <w:szCs w:val="36"/>
          <w:lang w:eastAsia="en-AU"/>
        </w:rPr>
      </w:pPr>
      <w:r>
        <w:rPr>
          <w:shd w:val="clear" w:color="auto" w:fill="C9ECFC"/>
          <w:lang w:eastAsia="en-AU"/>
        </w:rPr>
        <w:t>Part 2</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2. From your group’s ideal jobs, you can identify a set of skills required for these jobs (we will refer to this as your group’s required skill set). These can be divided into general skills (communication, problem solving, writing etc) and IT-specific skills (Javascript, SQL, etc).</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Groups required skill set:</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          General Skills</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Communication</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Problem solving</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Team work and collaboration</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Creativity</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Leadership</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          IT specific skills</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JavaScript</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lastRenderedPageBreak/>
        <w:t>o   </w:t>
      </w:r>
      <w:r w:rsidRPr="00F6419F">
        <w:rPr>
          <w:rFonts w:ascii="Arial" w:eastAsia="Times New Roman" w:hAnsi="Arial" w:cs="Arial"/>
          <w:color w:val="000000"/>
          <w:lang w:eastAsia="en-AU"/>
        </w:rPr>
        <w:t>Microsoft #C</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HTML 5</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Graphic design</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Courier New" w:eastAsia="Times New Roman" w:hAnsi="Courier New" w:cs="Courier New"/>
          <w:color w:val="000000"/>
          <w:lang w:eastAsia="en-AU"/>
        </w:rPr>
        <w:t>o   </w:t>
      </w:r>
      <w:r w:rsidRPr="00F6419F">
        <w:rPr>
          <w:rFonts w:ascii="Arial" w:eastAsia="Times New Roman" w:hAnsi="Arial" w:cs="Arial"/>
          <w:color w:val="000000"/>
          <w:lang w:eastAsia="en-AU"/>
        </w:rPr>
        <w:t>Python</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 xml:space="preserve"> </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(a)    How do the IT-specific skills​ in your required skill set rank in terms of demand from employers?</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The ranking range varies quite a bit. Java is ranked fourth and Microsoft #C is ranked number six whereas HTML 5 is ranked seventeenth, python is twentieth and graphic design is twenty-fourth. Though the total skills is slightly under ranked in the demanded skills list given by burning glass, each skill is still the top twenty-five skills in demand.</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(b)     How do the general skills​ in your required skill set rank in terms of demand from employers?</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They all rank rather highly. Communication and problem solving are ranked first and second respectively, and those two would be the most important skills to have in each of our selected jobs. Teamwork and collaboration is ranked number fifth, creativity is ranked ninth and leadership is ranked eleventh.</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(c)    What are the three highest ranked IT-specific skills​ which are not in your required skill set?</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SQL at rank number one, JavaScript is ranked number two, Microsoft windows at rank number three. Though all three could be added to our skillset, none would be required.</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d. What are the three highest ranked general skills​ which are not in your required skill set?</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Organizational skills at number three, writing and number four and troubleshooting at number six. Again, all useful skills, but none would be required for any of our jobs.</w:t>
      </w:r>
    </w:p>
    <w:p w:rsidR="00F6419F" w:rsidRPr="00F6419F" w:rsidRDefault="00F6419F" w:rsidP="00F6419F">
      <w:pPr>
        <w:pStyle w:val="Heading2"/>
        <w:rPr>
          <w:rFonts w:ascii="Times New Roman" w:hAnsi="Times New Roman" w:cs="Times New Roman"/>
          <w:sz w:val="36"/>
          <w:szCs w:val="36"/>
          <w:lang w:eastAsia="en-AU"/>
        </w:rPr>
      </w:pPr>
      <w:bookmarkStart w:id="0" w:name="_GoBack"/>
      <w:r>
        <w:rPr>
          <w:shd w:val="clear" w:color="auto" w:fill="C9ECFC"/>
          <w:lang w:eastAsia="en-AU"/>
        </w:rPr>
        <w:t>Part 3</w:t>
      </w:r>
    </w:p>
    <w:bookmarkEnd w:id="0"/>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b/>
          <w:bCs/>
          <w:color w:val="000000"/>
          <w:lang w:eastAsia="en-AU"/>
        </w:rPr>
        <w:t>3. Having looked at the Burning Glass data, has your opinion of your ideal job changed? Why or why not?</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Has our opinion changed? No not really. I think its general knowledge at this point that the world itself has moved and will continue moving into a more tech centric lifestyle. More and more jobs are created in the IT industry constantly, because there are constantly more and more new things coming out every day. It wasn’t surprising to see that even general skills were flooded with IT related skill sets. If anything, the burning glass data would have reinforced the opinions of most in the group.</w:t>
      </w:r>
    </w:p>
    <w:p w:rsidR="00F6419F" w:rsidRPr="00F6419F" w:rsidRDefault="00F6419F" w:rsidP="00F6419F">
      <w:pPr>
        <w:spacing w:before="0" w:after="0" w:line="240" w:lineRule="auto"/>
        <w:rPr>
          <w:rFonts w:ascii="Times New Roman" w:eastAsia="Times New Roman" w:hAnsi="Times New Roman" w:cs="Times New Roman"/>
          <w:sz w:val="24"/>
          <w:szCs w:val="24"/>
          <w:lang w:eastAsia="en-AU"/>
        </w:rPr>
      </w:pPr>
      <w:r w:rsidRPr="00F6419F">
        <w:rPr>
          <w:rFonts w:ascii="Arial" w:eastAsia="Times New Roman" w:hAnsi="Arial" w:cs="Arial"/>
          <w:color w:val="000000"/>
          <w:lang w:eastAsia="en-AU"/>
        </w:rPr>
        <w:t xml:space="preserve"> </w:t>
      </w:r>
    </w:p>
    <w:p w:rsidR="008740D9" w:rsidRPr="00F6419F" w:rsidRDefault="008740D9" w:rsidP="00F6419F"/>
    <w:sectPr w:rsidR="008740D9" w:rsidRPr="00F641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AA3" w:rsidRDefault="00C73AA3">
      <w:pPr>
        <w:spacing w:after="0" w:line="240" w:lineRule="auto"/>
      </w:pPr>
      <w:r>
        <w:separator/>
      </w:r>
    </w:p>
  </w:endnote>
  <w:endnote w:type="continuationSeparator" w:id="0">
    <w:p w:rsidR="00C73AA3" w:rsidRDefault="00C7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AA3" w:rsidRDefault="00C73AA3">
      <w:pPr>
        <w:spacing w:after="0" w:line="240" w:lineRule="auto"/>
      </w:pPr>
      <w:r>
        <w:separator/>
      </w:r>
    </w:p>
  </w:footnote>
  <w:footnote w:type="continuationSeparator" w:id="0">
    <w:p w:rsidR="00C73AA3" w:rsidRDefault="00C73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9F"/>
    <w:rsid w:val="00153726"/>
    <w:rsid w:val="0039084A"/>
    <w:rsid w:val="008740D9"/>
    <w:rsid w:val="00C73AA3"/>
    <w:rsid w:val="00F641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792D"/>
  <w15:docId w15:val="{6C9B0538-36AA-493E-9D99-4AB3A05E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semiHidden/>
    <w:unhideWhenUsed/>
    <w:rsid w:val="00F6419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203883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lom\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83937DB-E7CA-40DF-90AF-8C5E6AAF3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Colombo</dc:creator>
  <cp:keywords/>
  <cp:lastModifiedBy>Anthony Colombo</cp:lastModifiedBy>
  <cp:revision>1</cp:revision>
  <dcterms:created xsi:type="dcterms:W3CDTF">2018-04-29T12:06:00Z</dcterms:created>
  <dcterms:modified xsi:type="dcterms:W3CDTF">2018-04-29T12:07:00Z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